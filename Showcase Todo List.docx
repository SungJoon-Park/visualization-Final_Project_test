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9C" w:rsidRDefault="0021279C" w:rsidP="0021279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Visualiztion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Final Project </w:t>
      </w:r>
    </w:p>
    <w:p w:rsidR="0021279C" w:rsidRDefault="0021279C" w:rsidP="0021279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To Do</w:t>
      </w: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List till Showcase </w:t>
      </w:r>
      <w:bookmarkStart w:id="0" w:name="_GoBack"/>
      <w:bookmarkEnd w:id="0"/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&lt;Design&gt;</w:t>
      </w:r>
    </w:p>
    <w:p w:rsidR="0021279C" w:rsidRDefault="0021279C" w:rsidP="0021279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Sidebar</w:t>
      </w:r>
    </w:p>
    <w:p w:rsidR="0021279C" w:rsidRDefault="0021279C" w:rsidP="0021279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Intro animation</w:t>
      </w:r>
    </w:p>
    <w:p w:rsidR="0021279C" w:rsidRDefault="0021279C" w:rsidP="0021279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SVG </w:t>
      </w:r>
      <w:proofErr w:type="spellStart"/>
      <w:r>
        <w:rPr>
          <w:rFonts w:ascii="AppleSystemUIFont" w:hAnsi="AppleSystemUIFont" w:cs="AppleSystemUIFont"/>
        </w:rPr>
        <w:t>sizig</w:t>
      </w:r>
      <w:proofErr w:type="spellEnd"/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&lt;D3 Function&gt;</w:t>
      </w: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Line Chart</w:t>
      </w:r>
    </w:p>
    <w:p w:rsidR="0021279C" w:rsidRDefault="0021279C" w:rsidP="0021279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 Description on the side on click</w:t>
      </w: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Chart</w:t>
      </w:r>
    </w:p>
    <w:p w:rsidR="0021279C" w:rsidRDefault="0021279C" w:rsidP="0021279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 should be able to zoom in and zoom out</w:t>
      </w:r>
    </w:p>
    <w:p w:rsidR="0021279C" w:rsidRDefault="0021279C" w:rsidP="0021279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Finish SVG Star Custom Visualization</w:t>
      </w:r>
    </w:p>
    <w:p w:rsidR="0021279C" w:rsidRDefault="0021279C" w:rsidP="0021279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Rotten Tomato Labeling</w:t>
      </w:r>
    </w:p>
    <w:p w:rsidR="0021279C" w:rsidRDefault="0021279C" w:rsidP="0021279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Default Bar Chart</w:t>
      </w:r>
    </w:p>
    <w:p w:rsidR="0021279C" w:rsidRDefault="0021279C" w:rsidP="0021279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Default Rotten </w:t>
      </w:r>
      <w:proofErr w:type="spellStart"/>
      <w:r>
        <w:rPr>
          <w:rFonts w:ascii="AppleSystemUIFont" w:hAnsi="AppleSystemUIFont" w:cs="AppleSystemUIFont"/>
        </w:rPr>
        <w:t>TomatoPie</w:t>
      </w:r>
      <w:proofErr w:type="spellEnd"/>
      <w:r>
        <w:rPr>
          <w:rFonts w:ascii="AppleSystemUIFont" w:hAnsi="AppleSystemUIFont" w:cs="AppleSystemUIFont"/>
        </w:rPr>
        <w:t xml:space="preserve"> Chart</w:t>
      </w: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Bubble Chart</w:t>
      </w:r>
    </w:p>
    <w:p w:rsidR="0021279C" w:rsidRDefault="0021279C" w:rsidP="0021279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Tooltip</w:t>
      </w:r>
    </w:p>
    <w:p w:rsidR="0021279C" w:rsidRDefault="0021279C" w:rsidP="0021279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Histogram Design Fix</w:t>
      </w:r>
    </w:p>
    <w:p w:rsidR="0021279C" w:rsidRDefault="0021279C" w:rsidP="0021279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Default Runtime Distribution (Histogram)</w:t>
      </w: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Pie Chart</w:t>
      </w:r>
    </w:p>
    <w:p w:rsidR="0021279C" w:rsidRDefault="0021279C" w:rsidP="0021279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Genre grouping</w:t>
      </w:r>
    </w:p>
    <w:p w:rsidR="0021279C" w:rsidRDefault="0021279C" w:rsidP="0021279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Another </w:t>
      </w:r>
      <w:proofErr w:type="spellStart"/>
      <w:r>
        <w:rPr>
          <w:rFonts w:ascii="AppleSystemUIFont" w:hAnsi="AppleSystemUIFont" w:cs="AppleSystemUIFont"/>
        </w:rPr>
        <w:t>Piechart</w:t>
      </w:r>
      <w:proofErr w:type="spellEnd"/>
      <w:r>
        <w:rPr>
          <w:rFonts w:ascii="AppleSystemUIFont" w:hAnsi="AppleSystemUIFont" w:cs="AppleSystemUIFont"/>
        </w:rPr>
        <w:t xml:space="preserve"> by platform </w:t>
      </w:r>
    </w:p>
    <w:p w:rsidR="0021279C" w:rsidRDefault="0021279C" w:rsidP="002127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2114E" w:rsidRDefault="0021279C"/>
    <w:sectPr w:rsidR="0022114E" w:rsidSect="000113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9C"/>
    <w:rsid w:val="0021279C"/>
    <w:rsid w:val="00A84E66"/>
    <w:rsid w:val="00B9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27242"/>
  <w15:chartTrackingRefBased/>
  <w15:docId w15:val="{1EA94565-A944-4844-8E09-6F0CDB7E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mylee1995@gmail.com</dc:creator>
  <cp:keywords/>
  <dc:description/>
  <cp:lastModifiedBy>mylee1995@gmail.com</cp:lastModifiedBy>
  <cp:revision>1</cp:revision>
  <dcterms:created xsi:type="dcterms:W3CDTF">2020-11-24T04:41:00Z</dcterms:created>
  <dcterms:modified xsi:type="dcterms:W3CDTF">2020-11-24T04:41:00Z</dcterms:modified>
</cp:coreProperties>
</file>